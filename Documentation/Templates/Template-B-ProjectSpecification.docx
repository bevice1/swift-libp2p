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90753D" w:rsidRDefault="004711BF" w:rsidP="009327B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r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>Project</w:t>
      </w:r>
      <w:r w:rsidR="003A6E9D"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 xml:space="preserve"> Specification</w:t>
      </w: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0C5697" w:rsidRDefault="000C5697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90753D" w:rsidRPr="0090753D" w:rsidRDefault="0090753D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GB"/>
        </w:rPr>
      </w:pPr>
      <w:r w:rsidRPr="0090753D">
        <w:rPr>
          <w:rFonts w:asciiTheme="minorHAnsi" w:eastAsia="Times New Roman" w:hAnsiTheme="minorHAnsi" w:cstheme="minorHAnsi"/>
          <w:b/>
          <w:sz w:val="28"/>
          <w:szCs w:val="28"/>
          <w:lang w:val="en-GB"/>
        </w:rPr>
        <w:t>Title</w:t>
      </w:r>
    </w:p>
    <w:p w:rsidR="00BA4AA2" w:rsidRPr="0090753D" w:rsidRDefault="00BA4AA2" w:rsidP="00DB4BA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/>
        <w:jc w:val="center"/>
        <w:rPr>
          <w:rFonts w:asciiTheme="minorHAnsi" w:eastAsia="Times New Roman" w:hAnsiTheme="minorHAnsi" w:cstheme="minorHAnsi"/>
          <w:sz w:val="28"/>
          <w:szCs w:val="28"/>
          <w:lang w:val="en-GB"/>
        </w:rPr>
      </w:pPr>
      <w:r w:rsidRPr="0090753D">
        <w:rPr>
          <w:rFonts w:asciiTheme="minorHAnsi" w:eastAsia="Times New Roman" w:hAnsiTheme="minorHAnsi" w:cstheme="minorHAnsi"/>
          <w:sz w:val="28"/>
          <w:szCs w:val="28"/>
          <w:lang w:val="en-GB"/>
        </w:rPr>
        <w:t>&lt;</w:t>
      </w:r>
      <w:r w:rsidR="00491221"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sz w:val="28"/>
          <w:szCs w:val="28"/>
          <w:lang w:val="en-GB"/>
        </w:rPr>
        <w:t>Proposed project title</w:t>
      </w:r>
      <w:r w:rsidR="00491221"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sz w:val="28"/>
          <w:szCs w:val="28"/>
          <w:lang w:val="en-GB"/>
        </w:rPr>
        <w:t>&gt;</w:t>
      </w: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Student(s)</w:t>
      </w: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t>&lt;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Name of student(s)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&gt;</w:t>
      </w:r>
    </w:p>
    <w:p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Project Advisor</w:t>
      </w:r>
    </w:p>
    <w:p w:rsidR="00BA4AA2" w:rsidRPr="0090753D" w:rsidRDefault="00BA4AA2" w:rsidP="00BA4AA2">
      <w:pPr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t>&lt;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Name of advisor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&gt;</w:t>
      </w: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Date and Time</w:t>
      </w:r>
    </w:p>
    <w:p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proofErr w:type="spellStart"/>
      <w:r w:rsidRPr="0090753D">
        <w:rPr>
          <w:rFonts w:asciiTheme="minorHAnsi" w:eastAsia="Times New Roman" w:hAnsiTheme="minorHAnsi" w:cstheme="minorHAnsi"/>
          <w:lang w:val="en-GB"/>
        </w:rPr>
        <w:t>Hagenberg</w:t>
      </w:r>
      <w:proofErr w:type="spellEnd"/>
      <w:r w:rsidRPr="0090753D">
        <w:rPr>
          <w:rFonts w:asciiTheme="minorHAnsi" w:eastAsia="Times New Roman" w:hAnsiTheme="minorHAnsi" w:cstheme="minorHAnsi"/>
          <w:lang w:val="en-GB"/>
        </w:rPr>
        <w:t>, &lt;</w:t>
      </w:r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proofErr w:type="spellStart"/>
      <w:r w:rsidRPr="0090753D">
        <w:rPr>
          <w:rFonts w:asciiTheme="minorHAnsi" w:eastAsia="Times New Roman" w:hAnsiTheme="minorHAnsi" w:cstheme="minorHAnsi"/>
          <w:lang w:val="en-GB"/>
        </w:rPr>
        <w:t>dd.mm.yyyy</w:t>
      </w:r>
      <w:proofErr w:type="spellEnd"/>
      <w:r w:rsidR="00491221">
        <w:rPr>
          <w:rFonts w:asciiTheme="minorHAnsi" w:eastAsia="Times New Roman" w:hAnsiTheme="minorHAnsi" w:cstheme="minorHAnsi"/>
          <w:lang w:val="en-GB"/>
        </w:rPr>
        <w:t xml:space="preserve"> </w:t>
      </w:r>
      <w:r w:rsidRPr="0090753D">
        <w:rPr>
          <w:rFonts w:asciiTheme="minorHAnsi" w:eastAsia="Times New Roman" w:hAnsiTheme="minorHAnsi" w:cstheme="minorHAnsi"/>
          <w:lang w:val="en-GB"/>
        </w:rPr>
        <w:t>&gt;</w:t>
      </w:r>
    </w:p>
    <w:p w:rsidR="00BA4AA2" w:rsidRPr="0090753D" w:rsidRDefault="00BA4AA2" w:rsidP="00BA4AA2">
      <w:pPr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lang w:val="de-AT" w:eastAsia="de-AT"/>
        </w:rPr>
        <w:id w:val="-197044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</w:sdtEndPr>
      <w:sdtContent>
        <w:p w:rsidR="00C113E2" w:rsidRPr="005068F2" w:rsidRDefault="00C113E2" w:rsidP="00C113E2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068F2">
            <w:rPr>
              <w:rFonts w:asciiTheme="minorHAnsi" w:hAnsiTheme="minorHAnsi" w:cstheme="minorHAnsi"/>
            </w:rPr>
            <w:t>Table of Contents</w:t>
          </w:r>
        </w:p>
        <w:p w:rsidR="00C113E2" w:rsidRPr="00BE68AA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asciiTheme="minorHAnsi" w:eastAsia="Times New Roman" w:hAnsiTheme="minorHAnsi" w:cstheme="minorHAnsi"/>
              <w:lang w:val="en-GB"/>
            </w:rPr>
          </w:pPr>
        </w:p>
        <w:p w:rsidR="00801D22" w:rsidRPr="00BE68AA" w:rsidRDefault="00C113E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r w:rsidRPr="00BE68AA">
            <w:rPr>
              <w:rFonts w:cstheme="minorHAnsi"/>
              <w:bCs/>
              <w:noProof/>
            </w:rPr>
            <w:fldChar w:fldCharType="begin"/>
          </w:r>
          <w:r w:rsidRPr="00BE68AA">
            <w:rPr>
              <w:rFonts w:cstheme="minorHAnsi"/>
              <w:bCs/>
              <w:noProof/>
            </w:rPr>
            <w:instrText xml:space="preserve"> TOC \o "1-3" \h \z \u </w:instrText>
          </w:r>
          <w:r w:rsidRPr="00BE68AA">
            <w:rPr>
              <w:rFonts w:cstheme="minorHAnsi"/>
              <w:bCs/>
              <w:noProof/>
            </w:rPr>
            <w:fldChar w:fldCharType="separate"/>
          </w:r>
          <w:hyperlink w:anchor="_Toc53128257" w:history="1"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1.</w:t>
            </w:r>
            <w:r w:rsidR="00801D22" w:rsidRPr="00BE68AA">
              <w:rPr>
                <w:rFonts w:eastAsiaTheme="minorEastAsia" w:cstheme="minorHAnsi"/>
                <w:noProof/>
                <w:lang w:eastAsia="de-AT"/>
              </w:rPr>
              <w:tab/>
            </w:r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Overall Goal and Motivation</w:t>
            </w:r>
            <w:r w:rsidR="00801D22" w:rsidRPr="00BE68AA">
              <w:rPr>
                <w:rFonts w:cstheme="minorHAnsi"/>
                <w:noProof/>
                <w:webHidden/>
              </w:rPr>
              <w:tab/>
            </w:r>
            <w:r w:rsidR="00801D22" w:rsidRPr="00BE68AA">
              <w:rPr>
                <w:rFonts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cstheme="minorHAnsi"/>
                <w:noProof/>
                <w:webHidden/>
              </w:rPr>
              <w:instrText xml:space="preserve"> PAGEREF _Toc53128257 \h </w:instrText>
            </w:r>
            <w:r w:rsidR="00801D22" w:rsidRPr="00BE68AA">
              <w:rPr>
                <w:rFonts w:cstheme="minorHAnsi"/>
                <w:noProof/>
                <w:webHidden/>
              </w:rPr>
            </w:r>
            <w:r w:rsidR="00801D22" w:rsidRPr="00BE68AA">
              <w:rPr>
                <w:rFonts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cstheme="minorHAnsi"/>
                <w:noProof/>
                <w:webHidden/>
              </w:rPr>
              <w:t>3</w:t>
            </w:r>
            <w:r w:rsidR="00801D22" w:rsidRPr="00BE68A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53128258" w:history="1"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2.</w:t>
            </w:r>
            <w:r w:rsidR="00801D22" w:rsidRPr="00BE68AA">
              <w:rPr>
                <w:rFonts w:eastAsiaTheme="minorEastAsia" w:cstheme="minorHAnsi"/>
                <w:noProof/>
                <w:lang w:eastAsia="de-AT"/>
              </w:rPr>
              <w:tab/>
            </w:r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Project Description</w:t>
            </w:r>
            <w:r w:rsidR="00801D22" w:rsidRPr="00BE68AA">
              <w:rPr>
                <w:rFonts w:cstheme="minorHAnsi"/>
                <w:noProof/>
                <w:webHidden/>
              </w:rPr>
              <w:tab/>
            </w:r>
            <w:r w:rsidR="00801D22" w:rsidRPr="00BE68AA">
              <w:rPr>
                <w:rFonts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cstheme="minorHAnsi"/>
                <w:noProof/>
                <w:webHidden/>
              </w:rPr>
              <w:instrText xml:space="preserve"> PAGEREF _Toc53128258 \h </w:instrText>
            </w:r>
            <w:r w:rsidR="00801D22" w:rsidRPr="00BE68AA">
              <w:rPr>
                <w:rFonts w:cstheme="minorHAnsi"/>
                <w:noProof/>
                <w:webHidden/>
              </w:rPr>
            </w:r>
            <w:r w:rsidR="00801D22" w:rsidRPr="00BE68AA">
              <w:rPr>
                <w:rFonts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cstheme="minorHAnsi"/>
                <w:noProof/>
                <w:webHidden/>
              </w:rPr>
              <w:t>3</w:t>
            </w:r>
            <w:r w:rsidR="00801D22" w:rsidRPr="00BE68A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59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2.1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Initial Technical Situation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_Toc53128259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60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2.2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Realisation Concept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_Toc53128260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61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2.3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System Context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_Toc53128261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62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2.4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Architectural Aspects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_Toc53128262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63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2.5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Functionality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_Toc53128263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64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2.6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Technical Data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_Toc53128264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53128265" w:history="1"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3.</w:t>
            </w:r>
            <w:r w:rsidR="00801D22" w:rsidRPr="00BE68AA">
              <w:rPr>
                <w:rFonts w:eastAsiaTheme="minorEastAsia" w:cstheme="minorHAnsi"/>
                <w:noProof/>
                <w:lang w:eastAsia="de-AT"/>
              </w:rPr>
              <w:tab/>
            </w:r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Development Conditions</w:t>
            </w:r>
            <w:r w:rsidR="00801D22" w:rsidRPr="00BE68AA">
              <w:rPr>
                <w:rFonts w:cstheme="minorHAnsi"/>
                <w:noProof/>
                <w:webHidden/>
              </w:rPr>
              <w:tab/>
            </w:r>
            <w:r w:rsidR="00801D22" w:rsidRPr="00BE68AA">
              <w:rPr>
                <w:rFonts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cstheme="minorHAnsi"/>
                <w:noProof/>
                <w:webHidden/>
              </w:rPr>
              <w:instrText xml:space="preserve"> PAGEREF _Toc53128265 \h </w:instrText>
            </w:r>
            <w:r w:rsidR="00801D22" w:rsidRPr="00BE68AA">
              <w:rPr>
                <w:rFonts w:cstheme="minorHAnsi"/>
                <w:noProof/>
                <w:webHidden/>
              </w:rPr>
            </w:r>
            <w:r w:rsidR="00801D22" w:rsidRPr="00BE68AA">
              <w:rPr>
                <w:rFonts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cstheme="minorHAnsi"/>
                <w:noProof/>
                <w:webHidden/>
              </w:rPr>
              <w:t>3</w:t>
            </w:r>
            <w:r w:rsidR="00801D22" w:rsidRPr="00BE68A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66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3.1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Software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_Toc53128266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67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3.2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Hardware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_Toc53128267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68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3.3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Orgware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_Toc53128268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53128269" w:history="1"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4.</w:t>
            </w:r>
            <w:r w:rsidR="00801D22" w:rsidRPr="00BE68AA">
              <w:rPr>
                <w:rFonts w:eastAsiaTheme="minorEastAsia" w:cstheme="minorHAnsi"/>
                <w:noProof/>
                <w:lang w:eastAsia="de-AT"/>
              </w:rPr>
              <w:tab/>
            </w:r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Impact</w:t>
            </w:r>
            <w:r w:rsidR="00801D22" w:rsidRPr="00BE68AA">
              <w:rPr>
                <w:rFonts w:cstheme="minorHAnsi"/>
                <w:noProof/>
                <w:webHidden/>
              </w:rPr>
              <w:tab/>
            </w:r>
            <w:r w:rsidR="00801D22" w:rsidRPr="00BE68AA">
              <w:rPr>
                <w:rFonts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cstheme="minorHAnsi"/>
                <w:noProof/>
                <w:webHidden/>
              </w:rPr>
              <w:instrText xml:space="preserve"> PAGEREF _Toc53128269 \h </w:instrText>
            </w:r>
            <w:r w:rsidR="00801D22" w:rsidRPr="00BE68AA">
              <w:rPr>
                <w:rFonts w:cstheme="minorHAnsi"/>
                <w:noProof/>
                <w:webHidden/>
              </w:rPr>
            </w:r>
            <w:r w:rsidR="00801D22" w:rsidRPr="00BE68AA">
              <w:rPr>
                <w:rFonts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cstheme="minorHAnsi"/>
                <w:noProof/>
                <w:webHidden/>
              </w:rPr>
              <w:t>4</w:t>
            </w:r>
            <w:r w:rsidR="00801D22" w:rsidRPr="00BE68A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70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4.1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Target Groups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_Toc53128270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71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4.2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Areas of Application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_Toc53128271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72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4.3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Estimation of the Market Chances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_Toc53128272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53128273" w:history="1"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5.</w:t>
            </w:r>
            <w:r w:rsidR="00801D22" w:rsidRPr="00BE68AA">
              <w:rPr>
                <w:rFonts w:eastAsiaTheme="minorEastAsia" w:cstheme="minorHAnsi"/>
                <w:noProof/>
                <w:lang w:eastAsia="de-AT"/>
              </w:rPr>
              <w:tab/>
            </w:r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Side Conditions</w:t>
            </w:r>
            <w:r w:rsidR="00801D22" w:rsidRPr="00BE68AA">
              <w:rPr>
                <w:rFonts w:cstheme="minorHAnsi"/>
                <w:noProof/>
                <w:webHidden/>
              </w:rPr>
              <w:tab/>
            </w:r>
            <w:r w:rsidR="00801D22" w:rsidRPr="00BE68AA">
              <w:rPr>
                <w:rFonts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cstheme="minorHAnsi"/>
                <w:noProof/>
                <w:webHidden/>
              </w:rPr>
              <w:instrText xml:space="preserve"> PAGEREF _Toc53128273 \h </w:instrText>
            </w:r>
            <w:r w:rsidR="00801D22" w:rsidRPr="00BE68AA">
              <w:rPr>
                <w:rFonts w:cstheme="minorHAnsi"/>
                <w:noProof/>
                <w:webHidden/>
              </w:rPr>
            </w:r>
            <w:r w:rsidR="00801D22" w:rsidRPr="00BE68AA">
              <w:rPr>
                <w:rFonts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cstheme="minorHAnsi"/>
                <w:noProof/>
                <w:webHidden/>
              </w:rPr>
              <w:t>4</w:t>
            </w:r>
            <w:r w:rsidR="00801D22" w:rsidRPr="00BE68A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74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5.1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Security Requirements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_Toc53128274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75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5.2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Legal Conditions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_Toc53128275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53128276" w:history="1"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6.</w:t>
            </w:r>
            <w:r w:rsidR="00801D22" w:rsidRPr="00BE68AA">
              <w:rPr>
                <w:rFonts w:eastAsiaTheme="minorEastAsia" w:cstheme="minorHAnsi"/>
                <w:noProof/>
                <w:lang w:eastAsia="de-AT"/>
              </w:rPr>
              <w:tab/>
            </w:r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Test Scenarios</w:t>
            </w:r>
            <w:r w:rsidR="00801D22" w:rsidRPr="00BE68AA">
              <w:rPr>
                <w:rFonts w:cstheme="minorHAnsi"/>
                <w:noProof/>
                <w:webHidden/>
              </w:rPr>
              <w:tab/>
            </w:r>
            <w:r w:rsidR="00801D22" w:rsidRPr="00BE68AA">
              <w:rPr>
                <w:rFonts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cstheme="minorHAnsi"/>
                <w:noProof/>
                <w:webHidden/>
              </w:rPr>
              <w:instrText xml:space="preserve"> PAGEREF _Toc53128276 \h </w:instrText>
            </w:r>
            <w:r w:rsidR="00801D22" w:rsidRPr="00BE68AA">
              <w:rPr>
                <w:rFonts w:cstheme="minorHAnsi"/>
                <w:noProof/>
                <w:webHidden/>
              </w:rPr>
            </w:r>
            <w:r w:rsidR="00801D22" w:rsidRPr="00BE68AA">
              <w:rPr>
                <w:rFonts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cstheme="minorHAnsi"/>
                <w:noProof/>
                <w:webHidden/>
              </w:rPr>
              <w:t>4</w:t>
            </w:r>
            <w:r w:rsidR="00801D22" w:rsidRPr="00BE68A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77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6.1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Unit Tests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_Toc53128277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78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6.2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System Tests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_Toc53128278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79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6.3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Deployment Tests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_Toc53128279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53128280" w:history="1"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7.</w:t>
            </w:r>
            <w:r w:rsidR="00801D22" w:rsidRPr="00BE68AA">
              <w:rPr>
                <w:rFonts w:eastAsiaTheme="minorEastAsia" w:cstheme="minorHAnsi"/>
                <w:noProof/>
                <w:lang w:eastAsia="de-AT"/>
              </w:rPr>
              <w:tab/>
            </w:r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Commissioning and Project Ending</w:t>
            </w:r>
            <w:r w:rsidR="00801D22" w:rsidRPr="00BE68AA">
              <w:rPr>
                <w:rFonts w:cstheme="minorHAnsi"/>
                <w:noProof/>
                <w:webHidden/>
              </w:rPr>
              <w:tab/>
            </w:r>
            <w:r w:rsidR="00801D22" w:rsidRPr="00BE68AA">
              <w:rPr>
                <w:rFonts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cstheme="minorHAnsi"/>
                <w:noProof/>
                <w:webHidden/>
              </w:rPr>
              <w:instrText xml:space="preserve"> PAGEREF _Toc53128280 \h </w:instrText>
            </w:r>
            <w:r w:rsidR="00801D22" w:rsidRPr="00BE68AA">
              <w:rPr>
                <w:rFonts w:cstheme="minorHAnsi"/>
                <w:noProof/>
                <w:webHidden/>
              </w:rPr>
            </w:r>
            <w:r w:rsidR="00801D22" w:rsidRPr="00BE68AA">
              <w:rPr>
                <w:rFonts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cstheme="minorHAnsi"/>
                <w:noProof/>
                <w:webHidden/>
              </w:rPr>
              <w:t>4</w:t>
            </w:r>
            <w:r w:rsidR="00801D22" w:rsidRPr="00BE68A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81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7.1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Acceptance Tests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_Toc53128281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82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7.2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Additional conditions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_Toc53128282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53128283" w:history="1"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8.</w:t>
            </w:r>
            <w:r w:rsidR="00801D22" w:rsidRPr="00BE68AA">
              <w:rPr>
                <w:rFonts w:eastAsiaTheme="minorEastAsia" w:cstheme="minorHAnsi"/>
                <w:noProof/>
                <w:lang w:eastAsia="de-AT"/>
              </w:rPr>
              <w:tab/>
            </w:r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Workpackages, Schedule and Deliverables</w:t>
            </w:r>
            <w:r w:rsidR="00801D22" w:rsidRPr="00BE68AA">
              <w:rPr>
                <w:rFonts w:cstheme="minorHAnsi"/>
                <w:noProof/>
                <w:webHidden/>
              </w:rPr>
              <w:tab/>
            </w:r>
            <w:r w:rsidR="00801D22" w:rsidRPr="00BE68AA">
              <w:rPr>
                <w:rFonts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cstheme="minorHAnsi"/>
                <w:noProof/>
                <w:webHidden/>
              </w:rPr>
              <w:instrText xml:space="preserve"> PAGEREF _Toc53128283 \h </w:instrText>
            </w:r>
            <w:r w:rsidR="00801D22" w:rsidRPr="00BE68AA">
              <w:rPr>
                <w:rFonts w:cstheme="minorHAnsi"/>
                <w:noProof/>
                <w:webHidden/>
              </w:rPr>
            </w:r>
            <w:r w:rsidR="00801D22" w:rsidRPr="00BE68AA">
              <w:rPr>
                <w:rFonts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cstheme="minorHAnsi"/>
                <w:noProof/>
                <w:webHidden/>
              </w:rPr>
              <w:t>5</w:t>
            </w:r>
            <w:r w:rsidR="00801D22" w:rsidRPr="00BE68A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84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8.1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General Workpackages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_Toc53128284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85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8.2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Scheduled Milestones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_Toc53128285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53128286" w:history="1"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8.3</w:t>
            </w:r>
            <w:r w:rsidR="00801D22" w:rsidRPr="00BE68AA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801D22" w:rsidRPr="00BE68AA">
              <w:rPr>
                <w:rStyle w:val="Hyperlink"/>
                <w:rFonts w:asciiTheme="minorHAnsi" w:hAnsiTheme="minorHAnsi" w:cstheme="minorHAnsi"/>
                <w:noProof/>
                <w:lang w:val="en-GB" w:eastAsia="en-US"/>
              </w:rPr>
              <w:t>Deliverables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instrText xml:space="preserve"> PAGEREF _Toc53128286 \h </w:instrTex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801D22" w:rsidRPr="00BE68A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801D22" w:rsidRPr="00BE68AA" w:rsidRDefault="00D243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lang w:eastAsia="de-AT"/>
            </w:rPr>
          </w:pPr>
          <w:hyperlink w:anchor="_Toc53128287" w:history="1"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A.</w:t>
            </w:r>
            <w:r w:rsidR="00801D22" w:rsidRPr="00BE68AA">
              <w:rPr>
                <w:rFonts w:eastAsiaTheme="minorEastAsia" w:cstheme="minorHAnsi"/>
                <w:noProof/>
                <w:lang w:eastAsia="de-AT"/>
              </w:rPr>
              <w:tab/>
            </w:r>
            <w:r w:rsidR="00801D22" w:rsidRPr="00BE68AA">
              <w:rPr>
                <w:rStyle w:val="Hyperlink"/>
                <w:rFonts w:eastAsiaTheme="majorEastAsia" w:cstheme="minorHAnsi"/>
                <w:noProof/>
                <w:lang w:val="en-GB"/>
              </w:rPr>
              <w:t>Appendix</w:t>
            </w:r>
            <w:r w:rsidR="00801D22" w:rsidRPr="00BE68AA">
              <w:rPr>
                <w:rFonts w:cstheme="minorHAnsi"/>
                <w:noProof/>
                <w:webHidden/>
              </w:rPr>
              <w:tab/>
            </w:r>
            <w:r w:rsidR="00801D22" w:rsidRPr="00BE68AA">
              <w:rPr>
                <w:rFonts w:cstheme="minorHAnsi"/>
                <w:noProof/>
                <w:webHidden/>
              </w:rPr>
              <w:fldChar w:fldCharType="begin"/>
            </w:r>
            <w:r w:rsidR="00801D22" w:rsidRPr="00BE68AA">
              <w:rPr>
                <w:rFonts w:cstheme="minorHAnsi"/>
                <w:noProof/>
                <w:webHidden/>
              </w:rPr>
              <w:instrText xml:space="preserve"> PAGEREF _Toc53128287 \h </w:instrText>
            </w:r>
            <w:r w:rsidR="00801D22" w:rsidRPr="00BE68AA">
              <w:rPr>
                <w:rFonts w:cstheme="minorHAnsi"/>
                <w:noProof/>
                <w:webHidden/>
              </w:rPr>
            </w:r>
            <w:r w:rsidR="00801D22" w:rsidRPr="00BE68AA">
              <w:rPr>
                <w:rFonts w:cstheme="minorHAnsi"/>
                <w:noProof/>
                <w:webHidden/>
              </w:rPr>
              <w:fldChar w:fldCharType="separate"/>
            </w:r>
            <w:r w:rsidR="00801D22" w:rsidRPr="00BE68AA">
              <w:rPr>
                <w:rFonts w:cstheme="minorHAnsi"/>
                <w:noProof/>
                <w:webHidden/>
              </w:rPr>
              <w:t>5</w:t>
            </w:r>
            <w:r w:rsidR="00801D22" w:rsidRPr="00BE68A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C113E2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 w:rsidRPr="00BE68AA">
            <w:rPr>
              <w:rFonts w:asciiTheme="minorHAnsi" w:hAnsiTheme="minorHAnsi" w:cstheme="minorHAnsi"/>
              <w:bCs/>
              <w:noProof/>
            </w:rPr>
            <w:fldChar w:fldCharType="end"/>
          </w:r>
        </w:p>
      </w:sdtContent>
    </w:sdt>
    <w:p w:rsidR="00BA4AA2" w:rsidRDefault="00C113E2" w:rsidP="00C113E2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 </w:t>
      </w:r>
      <w:r w:rsidR="00BA4AA2">
        <w:rPr>
          <w:rFonts w:eastAsia="Times New Roman" w:cstheme="minorHAnsi"/>
          <w:lang w:val="en-GB"/>
        </w:rPr>
        <w:br w:type="page"/>
      </w:r>
    </w:p>
    <w:p w:rsidR="00281A5B" w:rsidRPr="00C113E2" w:rsidRDefault="00281A5B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0" w:name="_Toc49949464"/>
      <w:bookmarkStart w:id="1" w:name="_Toc53128257"/>
      <w:bookmarkStart w:id="2" w:name="_Toc40706852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lastRenderedPageBreak/>
        <w:t>Overall Goal and Motivation</w:t>
      </w:r>
      <w:bookmarkEnd w:id="0"/>
      <w:bookmarkEnd w:id="1"/>
    </w:p>
    <w:p w:rsidR="00281A5B" w:rsidRDefault="00281A5B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>&lt; General information about the project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, 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>main idea behind this topic, relevan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ce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of the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topic for the professional practice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, d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escription of mandatory goals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and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means to measure the degree of fulfilment of these goals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AB089E" w:rsidRPr="00C113E2" w:rsidRDefault="00AB089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" w:name="_Toc49949465"/>
      <w:bookmarkStart w:id="4" w:name="_Toc53128258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Project Description</w:t>
      </w:r>
      <w:bookmarkEnd w:id="2"/>
      <w:bookmarkEnd w:id="3"/>
      <w:bookmarkEnd w:id="4"/>
    </w:p>
    <w:p w:rsidR="00AB089E" w:rsidRPr="00C113E2" w:rsidRDefault="00281A5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" w:name="_Toc49949466"/>
      <w:bookmarkStart w:id="6" w:name="_Toc53128259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Initial Technical Situation</w:t>
      </w:r>
      <w:bookmarkEnd w:id="5"/>
      <w:bookmarkEnd w:id="6"/>
    </w:p>
    <w:p w:rsidR="0090753D" w:rsidRDefault="0090753D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Description of the scientific state of the art and existing technologies useful for the project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90753D" w:rsidRPr="00C113E2" w:rsidRDefault="00281A5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7" w:name="_Toc49949467"/>
      <w:bookmarkStart w:id="8" w:name="_Toc53128260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Realisation Concept</w:t>
      </w:r>
      <w:bookmarkEnd w:id="7"/>
      <w:bookmarkEnd w:id="8"/>
    </w:p>
    <w:p w:rsidR="0090753D" w:rsidRPr="00AB089E" w:rsidRDefault="0090753D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Description of the concept how it is planned to realise the mentioned goals;</w:t>
      </w:r>
      <w:r w:rsidR="00281A5B"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description of the “Delta” to existing solutions, i.e., the </w:t>
      </w:r>
      <w:proofErr w:type="gramStart"/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>added value</w:t>
      </w:r>
      <w:proofErr w:type="gramEnd"/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of the planned work</w:t>
      </w:r>
      <w:r w:rsidR="00281A5B"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9" w:name="_Toc49949468"/>
      <w:bookmarkStart w:id="10" w:name="_Toc53128261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System Context</w:t>
      </w:r>
      <w:bookmarkEnd w:id="9"/>
      <w:bookmarkEnd w:id="10"/>
    </w:p>
    <w:p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Interfaces to legacy systems, collaborating systems, </w:t>
      </w:r>
      <w:proofErr w:type="gramStart"/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data bases</w:t>
      </w:r>
      <w:proofErr w:type="gramEnd"/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, network resources, sensors, actuators, etc.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1" w:name="_Toc49949469"/>
      <w:bookmarkStart w:id="12" w:name="_Toc53128262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Architectural Aspects</w:t>
      </w:r>
      <w:bookmarkEnd w:id="11"/>
      <w:bookmarkEnd w:id="12"/>
    </w:p>
    <w:p w:rsidR="0090753D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Modules 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>/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functions, internal interfaces between modules, user interfaces, etc.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3" w:name="_Toc49949470"/>
      <w:bookmarkStart w:id="14" w:name="_Toc53128263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Functionality</w:t>
      </w:r>
      <w:bookmarkEnd w:id="13"/>
      <w:bookmarkEnd w:id="14"/>
    </w:p>
    <w:p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Mentioning of all important functionalities respectively properties of the intended product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5" w:name="_Toc49949471"/>
      <w:bookmarkStart w:id="16" w:name="_Toc5312826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Technical Data</w:t>
      </w:r>
      <w:bookmarkEnd w:id="15"/>
      <w:bookmarkEnd w:id="16"/>
    </w:p>
    <w:p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Standards, regulations, etc., if applicable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17" w:name="_Toc49949472"/>
      <w:bookmarkStart w:id="18" w:name="_Toc53128265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Development Conditions</w:t>
      </w:r>
      <w:bookmarkEnd w:id="17"/>
      <w:bookmarkEnd w:id="18"/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9" w:name="_Toc49949473"/>
      <w:bookmarkStart w:id="20" w:name="_Toc5312826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Software</w:t>
      </w:r>
      <w:bookmarkEnd w:id="19"/>
      <w:bookmarkEnd w:id="20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List of needed software components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1" w:name="_Toc49949474"/>
      <w:bookmarkStart w:id="22" w:name="_Toc5312826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Hardware</w:t>
      </w:r>
      <w:bookmarkEnd w:id="21"/>
      <w:bookmarkEnd w:id="22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List of needed hardware components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3" w:name="_Toc49949475"/>
      <w:bookmarkStart w:id="24" w:name="_Toc53128268"/>
      <w:proofErr w:type="spellStart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Orgware</w:t>
      </w:r>
      <w:bookmarkEnd w:id="23"/>
      <w:bookmarkEnd w:id="24"/>
      <w:proofErr w:type="spellEnd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lastRenderedPageBreak/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Organisational preconditions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25" w:name="_Toc49949476"/>
      <w:bookmarkStart w:id="26" w:name="_Toc53128269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Impact</w:t>
      </w:r>
      <w:bookmarkEnd w:id="25"/>
      <w:bookmarkEnd w:id="26"/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7" w:name="_Toc49949477"/>
      <w:bookmarkStart w:id="28" w:name="_Toc53128270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Target Groups</w:t>
      </w:r>
      <w:bookmarkEnd w:id="27"/>
      <w:bookmarkEnd w:id="28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Who shall use the results of the work?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9" w:name="_Toc49949478"/>
      <w:bookmarkStart w:id="30" w:name="_Toc53128271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Areas of Application</w:t>
      </w:r>
      <w:bookmarkEnd w:id="29"/>
      <w:bookmarkEnd w:id="30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How and where shall the results of the work be used?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1" w:name="_Toc49949479"/>
      <w:bookmarkStart w:id="32" w:name="_Toc53128272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Estimation of the Market Chances</w:t>
      </w:r>
      <w:bookmarkEnd w:id="31"/>
      <w:bookmarkEnd w:id="32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Costs / earnings, if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3" w:name="_Toc49949480"/>
      <w:bookmarkStart w:id="34" w:name="_Toc53128273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Side Conditions</w:t>
      </w:r>
      <w:bookmarkEnd w:id="33"/>
      <w:bookmarkEnd w:id="34"/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5" w:name="_Toc49949481"/>
      <w:bookmarkStart w:id="36" w:name="_Toc5312827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Security Requirements</w:t>
      </w:r>
      <w:bookmarkEnd w:id="35"/>
      <w:bookmarkEnd w:id="36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proofErr w:type="gramStart"/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if</w:t>
      </w:r>
      <w:proofErr w:type="gramEnd"/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7" w:name="_Toc49949482"/>
      <w:bookmarkStart w:id="38" w:name="_Toc5312827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Legal Conditions</w:t>
      </w:r>
      <w:bookmarkEnd w:id="37"/>
      <w:bookmarkEnd w:id="38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proofErr w:type="gramStart"/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if</w:t>
      </w:r>
      <w:proofErr w:type="gramEnd"/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9" w:name="_Toc49949483"/>
      <w:bookmarkStart w:id="40" w:name="_Toc53128276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Test Scenarios</w:t>
      </w:r>
      <w:bookmarkEnd w:id="39"/>
      <w:bookmarkEnd w:id="40"/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1" w:name="_Toc49949484"/>
      <w:bookmarkStart w:id="42" w:name="_Toc5312827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Unit Tests</w:t>
      </w:r>
      <w:bookmarkEnd w:id="41"/>
      <w:bookmarkEnd w:id="42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Tests of the functionality of separate components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3" w:name="_Toc49949485"/>
      <w:bookmarkStart w:id="44" w:name="_Toc53128278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System Tests</w:t>
      </w:r>
      <w:bookmarkEnd w:id="43"/>
      <w:bookmarkEnd w:id="44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Tests of the functionality of the developed system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E438CE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5" w:name="_Toc49949486"/>
      <w:bookmarkStart w:id="46" w:name="_Toc53128279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Deployment</w:t>
      </w:r>
      <w:r w:rsidR="00E438CE"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 xml:space="preserve"> Tests</w:t>
      </w:r>
      <w:bookmarkEnd w:id="45"/>
      <w:bookmarkEnd w:id="46"/>
    </w:p>
    <w:p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Tests of the integration of the developed system into the system context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ED7C24" w:rsidRPr="00C113E2" w:rsidRDefault="00ED7C24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47" w:name="_Toc49949487"/>
      <w:bookmarkStart w:id="48" w:name="_Toc53128280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Commissioning and Project Ending</w:t>
      </w:r>
      <w:bookmarkEnd w:id="47"/>
      <w:bookmarkEnd w:id="48"/>
    </w:p>
    <w:p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49" w:name="_Toc49949488"/>
      <w:bookmarkStart w:id="50" w:name="_Toc53128281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Acceptance Tests</w:t>
      </w:r>
      <w:bookmarkEnd w:id="49"/>
      <w:bookmarkEnd w:id="50"/>
    </w:p>
    <w:p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lastRenderedPageBreak/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Final t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ests as basis for the commissioning (acceptance / non-acceptance)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1" w:name="_Toc49949489"/>
      <w:bookmarkStart w:id="52" w:name="_Toc53128282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Additional conditions</w:t>
      </w:r>
      <w:bookmarkEnd w:id="51"/>
      <w:bookmarkEnd w:id="52"/>
    </w:p>
    <w:p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Description of the conditions that have to be fulfilled for a positive project ending (e.g., project documentation, project presentation, project video)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ED7C24" w:rsidRPr="00C113E2" w:rsidRDefault="00AF159C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53" w:name="_Toc49949490"/>
      <w:bookmarkStart w:id="54" w:name="_Toc53128283"/>
      <w:proofErr w:type="spellStart"/>
      <w:r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Workpackages</w:t>
      </w:r>
      <w:proofErr w:type="spellEnd"/>
      <w:r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 xml:space="preserve">, </w:t>
      </w:r>
      <w:r w:rsidR="00ED7C24"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Schedule and Deliverables</w:t>
      </w:r>
      <w:bookmarkEnd w:id="53"/>
      <w:bookmarkEnd w:id="54"/>
    </w:p>
    <w:p w:rsidR="00AF159C" w:rsidRPr="00C113E2" w:rsidRDefault="00AF159C" w:rsidP="00AF159C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5" w:name="_Toc53128284"/>
      <w:bookmarkStart w:id="56" w:name="_Toc49949492"/>
      <w:r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 xml:space="preserve">General </w:t>
      </w:r>
      <w:proofErr w:type="spellStart"/>
      <w:r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Workpackages</w:t>
      </w:r>
      <w:bookmarkEnd w:id="55"/>
      <w:proofErr w:type="spellEnd"/>
    </w:p>
    <w:p w:rsidR="00AF159C" w:rsidRDefault="00AF159C" w:rsidP="00AF159C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 xml:space="preserve"> Definition of a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number of general </w:t>
      </w:r>
      <w:proofErr w:type="spellStart"/>
      <w:r>
        <w:rPr>
          <w:rFonts w:asciiTheme="minorHAnsi" w:eastAsia="Calibri" w:hAnsiTheme="minorHAnsi" w:cstheme="minorHAnsi"/>
          <w:color w:val="auto"/>
          <w:lang w:val="en-GB" w:eastAsia="en-US"/>
        </w:rPr>
        <w:t>workpackages</w:t>
      </w:r>
      <w:proofErr w:type="spell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 xml:space="preserve">(like 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research,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design, implementation, documentation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, testing,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etc.)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including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a short item list of concrete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tasks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and an estimation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of planned work hours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5068F2">
        <w:rPr>
          <w:rFonts w:asciiTheme="minorHAnsi" w:eastAsia="Calibri" w:hAnsiTheme="minorHAnsi" w:cstheme="minorHAnsi"/>
          <w:color w:val="auto"/>
          <w:lang w:val="en-GB" w:eastAsia="en-US"/>
        </w:rPr>
        <w:t>for each of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them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  <w:bookmarkStart w:id="57" w:name="_GoBack"/>
      <w:bookmarkEnd w:id="57"/>
    </w:p>
    <w:p w:rsidR="00AF159C" w:rsidRPr="00C113E2" w:rsidRDefault="00AF159C" w:rsidP="00AF159C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8" w:name="_Toc5312828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Scheduled Milestones</w:t>
      </w:r>
      <w:bookmarkEnd w:id="58"/>
    </w:p>
    <w:p w:rsidR="00AF159C" w:rsidRDefault="00AF159C" w:rsidP="00AF159C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Definition of name, number, and due date of the planned milestones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ED7C24" w:rsidRPr="00C113E2" w:rsidRDefault="00ED7C24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9" w:name="_Toc5312828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Deliverables</w:t>
      </w:r>
      <w:bookmarkEnd w:id="56"/>
      <w:bookmarkEnd w:id="59"/>
    </w:p>
    <w:p w:rsidR="00ED7C24" w:rsidRDefault="00ED7C2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Definition of the deliverables (e.g., code parts, algorithms, stubs, architectures, project reports, test evaluations, etc.) that have to be delivered at the defined milestones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:rsidR="00086945" w:rsidRPr="00C113E2" w:rsidRDefault="00086945" w:rsidP="00DA0E74">
      <w:pPr>
        <w:pStyle w:val="Heading1"/>
        <w:keepNext/>
        <w:keepLines/>
        <w:numPr>
          <w:ilvl w:val="0"/>
          <w:numId w:val="21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60" w:name="_Toc49949493"/>
      <w:bookmarkStart w:id="61" w:name="_Toc53128287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Appendix</w:t>
      </w:r>
      <w:bookmarkEnd w:id="60"/>
      <w:bookmarkEnd w:id="61"/>
    </w:p>
    <w:p w:rsidR="00086945" w:rsidRDefault="0008694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Glossary, list of abbreviations, literature references, file references, etc.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:rsidR="00C113E2" w:rsidRPr="003A6E9D" w:rsidRDefault="00C113E2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</w:p>
    <w:sectPr w:rsidR="00C113E2" w:rsidRPr="003A6E9D" w:rsidSect="0004779F">
      <w:headerReference w:type="default" r:id="rId8"/>
      <w:footerReference w:type="default" r:id="rId9"/>
      <w:footerReference w:type="first" r:id="rId10"/>
      <w:pgSz w:w="11906" w:h="16838" w:code="9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31F" w:rsidRDefault="00D2431F" w:rsidP="00D6721C">
      <w:pPr>
        <w:spacing w:line="240" w:lineRule="auto"/>
      </w:pPr>
      <w:r>
        <w:separator/>
      </w:r>
    </w:p>
  </w:endnote>
  <w:endnote w:type="continuationSeparator" w:id="0">
    <w:p w:rsidR="00D2431F" w:rsidRDefault="00D2431F" w:rsidP="00D6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21C" w:rsidRPr="009327B4" w:rsidRDefault="00D6721C" w:rsidP="005447C1">
    <w:pPr>
      <w:jc w:val="center"/>
      <w:rPr>
        <w:rFonts w:asciiTheme="minorHAnsi" w:hAnsiTheme="minorHAnsi" w:cstheme="minorHAnsi"/>
        <w:sz w:val="16"/>
        <w:szCs w:val="16"/>
        <w:lang w:val="de-DE"/>
      </w:rPr>
    </w:pPr>
    <w:r w:rsidRPr="009327B4">
      <w:rPr>
        <w:rFonts w:asciiTheme="minorHAnsi" w:hAnsiTheme="minorHAnsi" w:cstheme="minorHAnsi"/>
        <w:sz w:val="16"/>
        <w:szCs w:val="16"/>
        <w:lang w:val="en-GB"/>
      </w:rPr>
      <w:fldChar w:fldCharType="begin"/>
    </w:r>
    <w:r w:rsidRPr="009327B4">
      <w:rPr>
        <w:rFonts w:asciiTheme="minorHAnsi" w:hAnsiTheme="minorHAnsi"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separate"/>
    </w:r>
    <w:r w:rsidR="005068F2">
      <w:rPr>
        <w:rFonts w:asciiTheme="minorHAnsi" w:hAnsiTheme="minorHAnsi" w:cstheme="minorHAnsi"/>
        <w:noProof/>
        <w:sz w:val="16"/>
        <w:szCs w:val="16"/>
        <w:lang w:val="en-GB"/>
      </w:rPr>
      <w:t>5</w: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end"/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r w:rsidRPr="009327B4">
      <w:rPr>
        <w:rFonts w:asciiTheme="minorHAnsi" w:hAnsiTheme="minorHAnsi" w:cstheme="minorHAnsi"/>
        <w:sz w:val="16"/>
        <w:szCs w:val="16"/>
        <w:lang w:val="en-GB"/>
      </w:rPr>
      <w:t>/</w:t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sdt>
      <w:sdtPr>
        <w:rPr>
          <w:rFonts w:asciiTheme="minorHAnsi" w:hAnsiTheme="minorHAnsi"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separate"/>
        </w:r>
        <w:r w:rsidR="005068F2">
          <w:rPr>
            <w:rFonts w:asciiTheme="minorHAnsi" w:hAnsiTheme="minorHAnsi" w:cstheme="minorHAnsi"/>
            <w:noProof/>
            <w:sz w:val="16"/>
            <w:szCs w:val="16"/>
            <w:lang w:val="de-DE"/>
          </w:rPr>
          <w:t>5</w: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end"/>
        </w:r>
      </w:sdtContent>
    </w:sdt>
  </w:p>
  <w:p w:rsidR="00D6721C" w:rsidRPr="00D6721C" w:rsidRDefault="00D6721C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7B4" w:rsidRPr="009327B4" w:rsidRDefault="009327B4" w:rsidP="009327B4">
    <w:pPr>
      <w:jc w:val="center"/>
      <w:rPr>
        <w:rFonts w:asciiTheme="minorHAnsi" w:hAnsiTheme="minorHAnsi" w:cstheme="minorHAnsi"/>
        <w:sz w:val="16"/>
        <w:szCs w:val="16"/>
        <w:lang w:val="de-DE"/>
      </w:rPr>
    </w:pPr>
    <w:r w:rsidRPr="009327B4">
      <w:rPr>
        <w:rFonts w:asciiTheme="minorHAnsi" w:hAnsiTheme="minorHAnsi" w:cstheme="minorHAnsi"/>
        <w:sz w:val="16"/>
        <w:szCs w:val="16"/>
        <w:lang w:val="en-GB"/>
      </w:rPr>
      <w:fldChar w:fldCharType="begin"/>
    </w:r>
    <w:r w:rsidRPr="009327B4">
      <w:rPr>
        <w:rFonts w:asciiTheme="minorHAnsi" w:hAnsiTheme="minorHAnsi"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separate"/>
    </w:r>
    <w:r w:rsidR="005068F2">
      <w:rPr>
        <w:rFonts w:asciiTheme="minorHAnsi" w:hAnsiTheme="minorHAnsi" w:cstheme="minorHAnsi"/>
        <w:noProof/>
        <w:sz w:val="16"/>
        <w:szCs w:val="16"/>
        <w:lang w:val="en-GB"/>
      </w:rPr>
      <w:t>1</w: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end"/>
    </w:r>
    <w:r w:rsidRPr="009327B4">
      <w:rPr>
        <w:rFonts w:asciiTheme="minorHAnsi" w:hAnsiTheme="minorHAnsi" w:cstheme="minorHAnsi"/>
        <w:sz w:val="16"/>
        <w:szCs w:val="16"/>
        <w:lang w:val="en-GB"/>
      </w:rPr>
      <w:t xml:space="preserve"> / </w:t>
    </w:r>
    <w:sdt>
      <w:sdtPr>
        <w:rPr>
          <w:rFonts w:asciiTheme="minorHAnsi" w:hAnsiTheme="minorHAnsi" w:cstheme="minorHAnsi"/>
          <w:sz w:val="16"/>
          <w:szCs w:val="16"/>
          <w:lang w:val="de-DE"/>
        </w:rPr>
        <w:id w:val="-1369522259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separate"/>
        </w:r>
        <w:r w:rsidR="005068F2">
          <w:rPr>
            <w:rFonts w:asciiTheme="minorHAnsi" w:hAnsiTheme="minorHAnsi" w:cstheme="minorHAnsi"/>
            <w:noProof/>
            <w:sz w:val="16"/>
            <w:szCs w:val="16"/>
            <w:lang w:val="de-DE"/>
          </w:rPr>
          <w:t>5</w: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31F" w:rsidRDefault="00D2431F" w:rsidP="00D6721C">
      <w:pPr>
        <w:spacing w:line="240" w:lineRule="auto"/>
      </w:pPr>
      <w:r>
        <w:separator/>
      </w:r>
    </w:p>
  </w:footnote>
  <w:footnote w:type="continuationSeparator" w:id="0">
    <w:p w:rsidR="00D2431F" w:rsidRDefault="00D2431F" w:rsidP="00D67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7B4" w:rsidRPr="009327B4" w:rsidRDefault="00211B12">
    <w:pPr>
      <w:pStyle w:val="Header"/>
      <w:rPr>
        <w:rFonts w:asciiTheme="minorHAnsi" w:hAnsiTheme="minorHAnsi" w:cstheme="minorHAnsi"/>
        <w:sz w:val="16"/>
        <w:szCs w:val="16"/>
        <w:lang w:val="en-GB"/>
      </w:rPr>
    </w:pPr>
    <w:r>
      <w:rPr>
        <w:rFonts w:asciiTheme="minorHAnsi" w:hAnsiTheme="minorHAnsi" w:cstheme="minorHAnsi"/>
        <w:sz w:val="16"/>
        <w:szCs w:val="16"/>
        <w:lang w:val="en-GB"/>
      </w:rPr>
      <w:t>System</w:t>
    </w:r>
    <w:r w:rsidR="009327B4" w:rsidRPr="009327B4">
      <w:rPr>
        <w:rFonts w:asciiTheme="minorHAnsi" w:hAnsiTheme="minorHAnsi" w:cstheme="minorHAnsi"/>
        <w:sz w:val="16"/>
        <w:szCs w:val="16"/>
        <w:lang w:val="en-GB"/>
      </w:rPr>
      <w:t xml:space="preserve"> Specification</w:t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9327B4">
      <w:rPr>
        <w:rFonts w:asciiTheme="minorHAnsi" w:hAnsiTheme="minorHAnsi" w:cstheme="minorHAnsi"/>
        <w:sz w:val="16"/>
        <w:szCs w:val="16"/>
        <w:lang w:val="en-GB"/>
      </w:rPr>
      <w:tab/>
      <w:t>Department Mobility and Energy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298A078"/>
    <w:lvl w:ilvl="0" w:tplc="93CA306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9AC07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4E23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BC2F2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E1671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A2430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7CEE8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5460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F8BCD718"/>
    <w:lvl w:ilvl="0" w:tplc="3B60418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38A7A7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F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F455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73E3EC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E343AE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334B4A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B5277B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263A0A8A"/>
    <w:lvl w:ilvl="0" w:tplc="F3583A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390C6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4A8C37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A648B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E2879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D1EE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FEA5DC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1445AE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890E4644"/>
    <w:lvl w:ilvl="0" w:tplc="C7A0F28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2AB1A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DF27E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CD207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A12C57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8C069C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8BEBF3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820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67FEED2C"/>
    <w:lvl w:ilvl="0" w:tplc="72D859F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B60D06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8B8370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7859D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6147CB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8C6777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CDE7F0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389AB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8F5AD278"/>
    <w:lvl w:ilvl="0" w:tplc="E9A84F4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FA84B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3ABB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BC6E5F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2658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C88CDD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F84BE7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665E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hybridMultilevel"/>
    <w:tmpl w:val="E6DAB5BC"/>
    <w:lvl w:ilvl="0" w:tplc="1DC45D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66D98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0F0CC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FAA1D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F6E2F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1A52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CCF82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90CAA9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2F1CA732"/>
    <w:lvl w:ilvl="0" w:tplc="0340138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54AAD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BA0BC9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22690B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7456C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D8A3F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616360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7CF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D8084C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5614F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C819B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5AEE1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08622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35A80D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DA2428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25A3E8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D4C06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2A02DCF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D8A5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244180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1D427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02976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196E26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5EAD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12D50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804DE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B"/>
    <w:multiLevelType w:val="hybridMultilevel"/>
    <w:tmpl w:val="0000000B"/>
    <w:lvl w:ilvl="0" w:tplc="383A9BC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D2E944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3279E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190D2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05E005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9DCC2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F301C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1CC3C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62043D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C"/>
    <w:multiLevelType w:val="hybridMultilevel"/>
    <w:tmpl w:val="0000000C"/>
    <w:lvl w:ilvl="0" w:tplc="04CC5D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08FA3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39C5F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83EE12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4684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44E5F8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49A339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A2BDB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6689A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 w15:restartNumberingAfterBreak="0">
    <w:nsid w:val="22D4495B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0D72BA"/>
    <w:multiLevelType w:val="hybridMultilevel"/>
    <w:tmpl w:val="3354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D553C"/>
    <w:multiLevelType w:val="multilevel"/>
    <w:tmpl w:val="DA28DA0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6B689D"/>
    <w:multiLevelType w:val="multilevel"/>
    <w:tmpl w:val="D3BC7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070FF8"/>
    <w:multiLevelType w:val="hybridMultilevel"/>
    <w:tmpl w:val="99DE4C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FD59A0"/>
    <w:multiLevelType w:val="hybridMultilevel"/>
    <w:tmpl w:val="088418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2657E1"/>
    <w:multiLevelType w:val="hybridMultilevel"/>
    <w:tmpl w:val="B2D6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D3D30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323CE"/>
    <w:multiLevelType w:val="hybridMultilevel"/>
    <w:tmpl w:val="BB729B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6"/>
  </w:num>
  <w:num w:numId="14">
    <w:abstractNumId w:val="17"/>
  </w:num>
  <w:num w:numId="15">
    <w:abstractNumId w:val="20"/>
  </w:num>
  <w:num w:numId="16">
    <w:abstractNumId w:val="12"/>
  </w:num>
  <w:num w:numId="17">
    <w:abstractNumId w:val="18"/>
  </w:num>
  <w:num w:numId="18">
    <w:abstractNumId w:val="21"/>
  </w:num>
  <w:num w:numId="19">
    <w:abstractNumId w:val="19"/>
  </w:num>
  <w:num w:numId="20">
    <w:abstractNumId w:val="15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6A"/>
    <w:rsid w:val="00014C07"/>
    <w:rsid w:val="00016CC5"/>
    <w:rsid w:val="00017554"/>
    <w:rsid w:val="00022FAD"/>
    <w:rsid w:val="00025A86"/>
    <w:rsid w:val="00032B99"/>
    <w:rsid w:val="00033BBC"/>
    <w:rsid w:val="0003647D"/>
    <w:rsid w:val="0004613D"/>
    <w:rsid w:val="0004779F"/>
    <w:rsid w:val="000560CE"/>
    <w:rsid w:val="000636E6"/>
    <w:rsid w:val="00063D80"/>
    <w:rsid w:val="000654CA"/>
    <w:rsid w:val="0008157D"/>
    <w:rsid w:val="00084C88"/>
    <w:rsid w:val="00086945"/>
    <w:rsid w:val="000869CE"/>
    <w:rsid w:val="000879FE"/>
    <w:rsid w:val="000A1F92"/>
    <w:rsid w:val="000B0211"/>
    <w:rsid w:val="000B5199"/>
    <w:rsid w:val="000C2EF9"/>
    <w:rsid w:val="000C3B9B"/>
    <w:rsid w:val="000C5697"/>
    <w:rsid w:val="000D085D"/>
    <w:rsid w:val="000D7795"/>
    <w:rsid w:val="000E12D0"/>
    <w:rsid w:val="000E2D86"/>
    <w:rsid w:val="000F3A89"/>
    <w:rsid w:val="000F5D13"/>
    <w:rsid w:val="00100BED"/>
    <w:rsid w:val="00112678"/>
    <w:rsid w:val="00122867"/>
    <w:rsid w:val="00130432"/>
    <w:rsid w:val="00135BBA"/>
    <w:rsid w:val="00137BE6"/>
    <w:rsid w:val="001411C9"/>
    <w:rsid w:val="00150CD7"/>
    <w:rsid w:val="001544E8"/>
    <w:rsid w:val="001551B0"/>
    <w:rsid w:val="00160158"/>
    <w:rsid w:val="001719C2"/>
    <w:rsid w:val="00172247"/>
    <w:rsid w:val="00174B2E"/>
    <w:rsid w:val="001828B6"/>
    <w:rsid w:val="00183683"/>
    <w:rsid w:val="00185759"/>
    <w:rsid w:val="00191B16"/>
    <w:rsid w:val="00195200"/>
    <w:rsid w:val="00196DA8"/>
    <w:rsid w:val="001A0966"/>
    <w:rsid w:val="001A20E8"/>
    <w:rsid w:val="001A4778"/>
    <w:rsid w:val="001A4B76"/>
    <w:rsid w:val="001B4D8F"/>
    <w:rsid w:val="001B7ACF"/>
    <w:rsid w:val="001C2215"/>
    <w:rsid w:val="001C249B"/>
    <w:rsid w:val="001C3673"/>
    <w:rsid w:val="001C3BBA"/>
    <w:rsid w:val="001C4F7B"/>
    <w:rsid w:val="001D051B"/>
    <w:rsid w:val="001F208D"/>
    <w:rsid w:val="001F6AC1"/>
    <w:rsid w:val="002018D8"/>
    <w:rsid w:val="00203D4D"/>
    <w:rsid w:val="00211B12"/>
    <w:rsid w:val="002121F7"/>
    <w:rsid w:val="00215E9A"/>
    <w:rsid w:val="00221BFD"/>
    <w:rsid w:val="00225DF9"/>
    <w:rsid w:val="00232F23"/>
    <w:rsid w:val="002413A4"/>
    <w:rsid w:val="00242A2D"/>
    <w:rsid w:val="0025536A"/>
    <w:rsid w:val="002636A7"/>
    <w:rsid w:val="002802BD"/>
    <w:rsid w:val="0028181E"/>
    <w:rsid w:val="00281A5B"/>
    <w:rsid w:val="00282259"/>
    <w:rsid w:val="002923F8"/>
    <w:rsid w:val="002935F3"/>
    <w:rsid w:val="002A129E"/>
    <w:rsid w:val="002B0BE6"/>
    <w:rsid w:val="002B27B4"/>
    <w:rsid w:val="002B3079"/>
    <w:rsid w:val="002D71BF"/>
    <w:rsid w:val="002E066D"/>
    <w:rsid w:val="002E2A67"/>
    <w:rsid w:val="002E3CF5"/>
    <w:rsid w:val="002F3384"/>
    <w:rsid w:val="002F465E"/>
    <w:rsid w:val="00320A76"/>
    <w:rsid w:val="00321820"/>
    <w:rsid w:val="00367489"/>
    <w:rsid w:val="00370F05"/>
    <w:rsid w:val="00374D40"/>
    <w:rsid w:val="003765FA"/>
    <w:rsid w:val="003807C8"/>
    <w:rsid w:val="00380AB5"/>
    <w:rsid w:val="003A05F2"/>
    <w:rsid w:val="003A6E9D"/>
    <w:rsid w:val="003B49F7"/>
    <w:rsid w:val="003B7B01"/>
    <w:rsid w:val="003C1549"/>
    <w:rsid w:val="003D030F"/>
    <w:rsid w:val="003E3A43"/>
    <w:rsid w:val="003F30A1"/>
    <w:rsid w:val="00420A98"/>
    <w:rsid w:val="00422662"/>
    <w:rsid w:val="00423C0F"/>
    <w:rsid w:val="004244B3"/>
    <w:rsid w:val="00433E15"/>
    <w:rsid w:val="0043476A"/>
    <w:rsid w:val="0043480B"/>
    <w:rsid w:val="0045350C"/>
    <w:rsid w:val="004711BF"/>
    <w:rsid w:val="004847AC"/>
    <w:rsid w:val="00491221"/>
    <w:rsid w:val="004923EF"/>
    <w:rsid w:val="00494065"/>
    <w:rsid w:val="00494BB7"/>
    <w:rsid w:val="00495A1E"/>
    <w:rsid w:val="004A1C14"/>
    <w:rsid w:val="004A29F5"/>
    <w:rsid w:val="004A4A08"/>
    <w:rsid w:val="004B2EF8"/>
    <w:rsid w:val="004B36CF"/>
    <w:rsid w:val="004B7AAB"/>
    <w:rsid w:val="004C0AA4"/>
    <w:rsid w:val="004C2CF8"/>
    <w:rsid w:val="004C3501"/>
    <w:rsid w:val="004D20E8"/>
    <w:rsid w:val="004D7C9A"/>
    <w:rsid w:val="004E35FB"/>
    <w:rsid w:val="004F395C"/>
    <w:rsid w:val="004F48F1"/>
    <w:rsid w:val="00502236"/>
    <w:rsid w:val="005068F2"/>
    <w:rsid w:val="00515326"/>
    <w:rsid w:val="00527C50"/>
    <w:rsid w:val="00541E9C"/>
    <w:rsid w:val="005447C1"/>
    <w:rsid w:val="00547246"/>
    <w:rsid w:val="0054744F"/>
    <w:rsid w:val="0055044B"/>
    <w:rsid w:val="00550EDE"/>
    <w:rsid w:val="00552654"/>
    <w:rsid w:val="0055362F"/>
    <w:rsid w:val="005608A8"/>
    <w:rsid w:val="00565FCD"/>
    <w:rsid w:val="00577E67"/>
    <w:rsid w:val="005911A7"/>
    <w:rsid w:val="005944F3"/>
    <w:rsid w:val="0059538E"/>
    <w:rsid w:val="0059649D"/>
    <w:rsid w:val="005A31C1"/>
    <w:rsid w:val="005A4375"/>
    <w:rsid w:val="005B1CAA"/>
    <w:rsid w:val="005B5BF1"/>
    <w:rsid w:val="005B784F"/>
    <w:rsid w:val="005C5D2E"/>
    <w:rsid w:val="005D04C3"/>
    <w:rsid w:val="005D24E3"/>
    <w:rsid w:val="005D4FD7"/>
    <w:rsid w:val="005E013F"/>
    <w:rsid w:val="005E3BAA"/>
    <w:rsid w:val="005E4D82"/>
    <w:rsid w:val="005E7EC4"/>
    <w:rsid w:val="005F0698"/>
    <w:rsid w:val="005F2ECB"/>
    <w:rsid w:val="00600D66"/>
    <w:rsid w:val="0061172F"/>
    <w:rsid w:val="0062277C"/>
    <w:rsid w:val="006229BF"/>
    <w:rsid w:val="00631DBA"/>
    <w:rsid w:val="0063488D"/>
    <w:rsid w:val="0065180F"/>
    <w:rsid w:val="00651DE6"/>
    <w:rsid w:val="00657F12"/>
    <w:rsid w:val="00665308"/>
    <w:rsid w:val="006773D4"/>
    <w:rsid w:val="00681C5E"/>
    <w:rsid w:val="00687879"/>
    <w:rsid w:val="006879F8"/>
    <w:rsid w:val="00690C65"/>
    <w:rsid w:val="006A050D"/>
    <w:rsid w:val="006C0964"/>
    <w:rsid w:val="006C1508"/>
    <w:rsid w:val="006C4EBE"/>
    <w:rsid w:val="006C780B"/>
    <w:rsid w:val="006E7289"/>
    <w:rsid w:val="006F2208"/>
    <w:rsid w:val="006F2595"/>
    <w:rsid w:val="006F7A7E"/>
    <w:rsid w:val="00701A96"/>
    <w:rsid w:val="00714C10"/>
    <w:rsid w:val="00716D5F"/>
    <w:rsid w:val="007218DB"/>
    <w:rsid w:val="007411F3"/>
    <w:rsid w:val="00742362"/>
    <w:rsid w:val="007429F6"/>
    <w:rsid w:val="00744146"/>
    <w:rsid w:val="00753552"/>
    <w:rsid w:val="00765F9B"/>
    <w:rsid w:val="00771D06"/>
    <w:rsid w:val="007826A6"/>
    <w:rsid w:val="00785F70"/>
    <w:rsid w:val="00786EC5"/>
    <w:rsid w:val="00787DD9"/>
    <w:rsid w:val="007922D4"/>
    <w:rsid w:val="00795D0F"/>
    <w:rsid w:val="00797A4E"/>
    <w:rsid w:val="007B211C"/>
    <w:rsid w:val="007B3283"/>
    <w:rsid w:val="007C03F3"/>
    <w:rsid w:val="007C2EBC"/>
    <w:rsid w:val="007C3801"/>
    <w:rsid w:val="007C5871"/>
    <w:rsid w:val="007C7FB4"/>
    <w:rsid w:val="007F7D6D"/>
    <w:rsid w:val="00801D22"/>
    <w:rsid w:val="00810B34"/>
    <w:rsid w:val="008227B0"/>
    <w:rsid w:val="00832E65"/>
    <w:rsid w:val="00845277"/>
    <w:rsid w:val="00855765"/>
    <w:rsid w:val="008659B1"/>
    <w:rsid w:val="0088274D"/>
    <w:rsid w:val="008872AE"/>
    <w:rsid w:val="00890FFB"/>
    <w:rsid w:val="008A0D81"/>
    <w:rsid w:val="008A0DA8"/>
    <w:rsid w:val="008A0E81"/>
    <w:rsid w:val="008A40E5"/>
    <w:rsid w:val="008B7D67"/>
    <w:rsid w:val="008C5846"/>
    <w:rsid w:val="008C5986"/>
    <w:rsid w:val="008D4E72"/>
    <w:rsid w:val="008E051A"/>
    <w:rsid w:val="008F122A"/>
    <w:rsid w:val="008F728A"/>
    <w:rsid w:val="00901354"/>
    <w:rsid w:val="00901E60"/>
    <w:rsid w:val="0090753D"/>
    <w:rsid w:val="00913726"/>
    <w:rsid w:val="00921D9B"/>
    <w:rsid w:val="0092347F"/>
    <w:rsid w:val="0092567E"/>
    <w:rsid w:val="00930F3C"/>
    <w:rsid w:val="009327B4"/>
    <w:rsid w:val="009408BD"/>
    <w:rsid w:val="00941505"/>
    <w:rsid w:val="00942DA7"/>
    <w:rsid w:val="009430A4"/>
    <w:rsid w:val="009433F3"/>
    <w:rsid w:val="00956127"/>
    <w:rsid w:val="00956631"/>
    <w:rsid w:val="00956918"/>
    <w:rsid w:val="0096019B"/>
    <w:rsid w:val="00973E54"/>
    <w:rsid w:val="00995BFD"/>
    <w:rsid w:val="009A53A9"/>
    <w:rsid w:val="009B07B1"/>
    <w:rsid w:val="009B6604"/>
    <w:rsid w:val="009B7350"/>
    <w:rsid w:val="009C031B"/>
    <w:rsid w:val="009C34F6"/>
    <w:rsid w:val="009C69A6"/>
    <w:rsid w:val="009D689B"/>
    <w:rsid w:val="009E6E01"/>
    <w:rsid w:val="009E7D9B"/>
    <w:rsid w:val="00A01850"/>
    <w:rsid w:val="00A01CC2"/>
    <w:rsid w:val="00A048D0"/>
    <w:rsid w:val="00A11A03"/>
    <w:rsid w:val="00A55397"/>
    <w:rsid w:val="00A56433"/>
    <w:rsid w:val="00A570EC"/>
    <w:rsid w:val="00A6621D"/>
    <w:rsid w:val="00A837F4"/>
    <w:rsid w:val="00A9390C"/>
    <w:rsid w:val="00AA1F94"/>
    <w:rsid w:val="00AA6742"/>
    <w:rsid w:val="00AB089E"/>
    <w:rsid w:val="00AC74ED"/>
    <w:rsid w:val="00AE0FD4"/>
    <w:rsid w:val="00AE1753"/>
    <w:rsid w:val="00AE2B52"/>
    <w:rsid w:val="00AF159C"/>
    <w:rsid w:val="00B02906"/>
    <w:rsid w:val="00B03CE8"/>
    <w:rsid w:val="00B05691"/>
    <w:rsid w:val="00B10FAB"/>
    <w:rsid w:val="00B116E5"/>
    <w:rsid w:val="00B2087E"/>
    <w:rsid w:val="00B23B6F"/>
    <w:rsid w:val="00B3409B"/>
    <w:rsid w:val="00B6577E"/>
    <w:rsid w:val="00B65C51"/>
    <w:rsid w:val="00B70F3C"/>
    <w:rsid w:val="00B73270"/>
    <w:rsid w:val="00B83AEB"/>
    <w:rsid w:val="00B922D2"/>
    <w:rsid w:val="00B9244D"/>
    <w:rsid w:val="00B94736"/>
    <w:rsid w:val="00B95494"/>
    <w:rsid w:val="00BA4AA2"/>
    <w:rsid w:val="00BA5608"/>
    <w:rsid w:val="00BB1D25"/>
    <w:rsid w:val="00BC7EB5"/>
    <w:rsid w:val="00BE68AA"/>
    <w:rsid w:val="00BE68DA"/>
    <w:rsid w:val="00BF0366"/>
    <w:rsid w:val="00BF164A"/>
    <w:rsid w:val="00BF6F5A"/>
    <w:rsid w:val="00BF7864"/>
    <w:rsid w:val="00C01B0E"/>
    <w:rsid w:val="00C113E2"/>
    <w:rsid w:val="00C147FC"/>
    <w:rsid w:val="00C248F2"/>
    <w:rsid w:val="00C26876"/>
    <w:rsid w:val="00C355E2"/>
    <w:rsid w:val="00C36067"/>
    <w:rsid w:val="00C370B5"/>
    <w:rsid w:val="00C471A3"/>
    <w:rsid w:val="00C5091B"/>
    <w:rsid w:val="00C57E1C"/>
    <w:rsid w:val="00C61D2B"/>
    <w:rsid w:val="00C620A3"/>
    <w:rsid w:val="00C6536A"/>
    <w:rsid w:val="00C81A6E"/>
    <w:rsid w:val="00CA6EF0"/>
    <w:rsid w:val="00CB014A"/>
    <w:rsid w:val="00CB59A5"/>
    <w:rsid w:val="00CB6539"/>
    <w:rsid w:val="00CC77A1"/>
    <w:rsid w:val="00CD0E47"/>
    <w:rsid w:val="00CE0E4F"/>
    <w:rsid w:val="00CF1161"/>
    <w:rsid w:val="00CF2170"/>
    <w:rsid w:val="00CF46F9"/>
    <w:rsid w:val="00CF5E07"/>
    <w:rsid w:val="00D01A29"/>
    <w:rsid w:val="00D22CD8"/>
    <w:rsid w:val="00D2431F"/>
    <w:rsid w:val="00D34B45"/>
    <w:rsid w:val="00D36DC1"/>
    <w:rsid w:val="00D3711C"/>
    <w:rsid w:val="00D5664F"/>
    <w:rsid w:val="00D57B1D"/>
    <w:rsid w:val="00D626C1"/>
    <w:rsid w:val="00D6721C"/>
    <w:rsid w:val="00D72B93"/>
    <w:rsid w:val="00D776F6"/>
    <w:rsid w:val="00D81F76"/>
    <w:rsid w:val="00D82B6E"/>
    <w:rsid w:val="00D85BA9"/>
    <w:rsid w:val="00D93742"/>
    <w:rsid w:val="00D93834"/>
    <w:rsid w:val="00D96244"/>
    <w:rsid w:val="00DA0A80"/>
    <w:rsid w:val="00DA0E74"/>
    <w:rsid w:val="00DA587A"/>
    <w:rsid w:val="00DA60B4"/>
    <w:rsid w:val="00DA6246"/>
    <w:rsid w:val="00DB0666"/>
    <w:rsid w:val="00DB0FF0"/>
    <w:rsid w:val="00DB284A"/>
    <w:rsid w:val="00DB4BAB"/>
    <w:rsid w:val="00DB771B"/>
    <w:rsid w:val="00DC036D"/>
    <w:rsid w:val="00DD42E4"/>
    <w:rsid w:val="00DD5FE4"/>
    <w:rsid w:val="00DE0D38"/>
    <w:rsid w:val="00DE10AE"/>
    <w:rsid w:val="00DE73AA"/>
    <w:rsid w:val="00DF2FDD"/>
    <w:rsid w:val="00DF30B9"/>
    <w:rsid w:val="00DF4012"/>
    <w:rsid w:val="00DF635E"/>
    <w:rsid w:val="00E01D40"/>
    <w:rsid w:val="00E02059"/>
    <w:rsid w:val="00E070A6"/>
    <w:rsid w:val="00E22951"/>
    <w:rsid w:val="00E277EA"/>
    <w:rsid w:val="00E27A25"/>
    <w:rsid w:val="00E31F3C"/>
    <w:rsid w:val="00E34249"/>
    <w:rsid w:val="00E4043F"/>
    <w:rsid w:val="00E438CE"/>
    <w:rsid w:val="00E5063B"/>
    <w:rsid w:val="00E5122D"/>
    <w:rsid w:val="00E53392"/>
    <w:rsid w:val="00E55E04"/>
    <w:rsid w:val="00E63720"/>
    <w:rsid w:val="00E75FDC"/>
    <w:rsid w:val="00E91031"/>
    <w:rsid w:val="00E9495E"/>
    <w:rsid w:val="00E97D43"/>
    <w:rsid w:val="00E97F2D"/>
    <w:rsid w:val="00EA715D"/>
    <w:rsid w:val="00EB1863"/>
    <w:rsid w:val="00EB3A14"/>
    <w:rsid w:val="00EB42CE"/>
    <w:rsid w:val="00EB7990"/>
    <w:rsid w:val="00EC17B4"/>
    <w:rsid w:val="00EC4778"/>
    <w:rsid w:val="00EC6861"/>
    <w:rsid w:val="00ED21A6"/>
    <w:rsid w:val="00ED5BEA"/>
    <w:rsid w:val="00ED7C24"/>
    <w:rsid w:val="00EE184B"/>
    <w:rsid w:val="00EE3322"/>
    <w:rsid w:val="00EF21A8"/>
    <w:rsid w:val="00EF3461"/>
    <w:rsid w:val="00EF6E74"/>
    <w:rsid w:val="00F13D86"/>
    <w:rsid w:val="00F33C39"/>
    <w:rsid w:val="00F55A47"/>
    <w:rsid w:val="00F55C20"/>
    <w:rsid w:val="00F611C2"/>
    <w:rsid w:val="00F621E1"/>
    <w:rsid w:val="00F6567D"/>
    <w:rsid w:val="00F84B01"/>
    <w:rsid w:val="00F86075"/>
    <w:rsid w:val="00FA0F68"/>
    <w:rsid w:val="00FB6E7E"/>
    <w:rsid w:val="00FC1665"/>
    <w:rsid w:val="00FC47DF"/>
    <w:rsid w:val="00FC66A6"/>
    <w:rsid w:val="00FD77AB"/>
    <w:rsid w:val="00FE078E"/>
    <w:rsid w:val="00FE09D6"/>
    <w:rsid w:val="00FE37C4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3E62E"/>
  <w15:docId w15:val="{2101118A-45F4-4082-A59B-3D59CC7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rsid w:val="000E2D8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A05F2"/>
    <w:rPr>
      <w:i/>
      <w:iCs/>
    </w:rPr>
  </w:style>
  <w:style w:type="character" w:customStyle="1" w:styleId="st">
    <w:name w:val="st"/>
    <w:basedOn w:val="DefaultParagraphFont"/>
    <w:rsid w:val="006229BF"/>
  </w:style>
  <w:style w:type="paragraph" w:styleId="ListParagraph">
    <w:name w:val="List Paragraph"/>
    <w:basedOn w:val="Normal"/>
    <w:uiPriority w:val="34"/>
    <w:qFormat/>
    <w:rsid w:val="00EB1863"/>
    <w:pPr>
      <w:ind w:left="720"/>
      <w:contextualSpacing/>
    </w:pPr>
  </w:style>
  <w:style w:type="paragraph" w:styleId="Header">
    <w:name w:val="header"/>
    <w:basedOn w:val="Normal"/>
    <w:link w:val="Head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A4AA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4AA2"/>
    <w:pPr>
      <w:spacing w:after="100" w:line="259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B089E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C113E2"/>
    <w:rPr>
      <w:rFonts w:ascii="Arial" w:eastAsia="Arial" w:hAnsi="Arial" w:cs="Arial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6B73B-6D4A-43A2-B931-1039DFC7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Requirements Specification</vt:lpstr>
      <vt:lpstr/>
    </vt:vector>
  </TitlesOfParts>
  <Company>Fachhochschule Salzburg GmbH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Requirements Specification</dc:title>
  <dc:creator>Veichtlbauer Armin</dc:creator>
  <cp:lastModifiedBy>Veichtlbauer Armin</cp:lastModifiedBy>
  <cp:revision>21</cp:revision>
  <dcterms:created xsi:type="dcterms:W3CDTF">2020-09-02T10:34:00Z</dcterms:created>
  <dcterms:modified xsi:type="dcterms:W3CDTF">2020-10-09T09:19:00Z</dcterms:modified>
</cp:coreProperties>
</file>